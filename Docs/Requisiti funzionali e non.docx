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2A53" w14:textId="77777777" w:rsidR="000B65B9" w:rsidRDefault="000B65B9" w:rsidP="000B65B9"/>
    <w:p w14:paraId="307D6987" w14:textId="77777777" w:rsidR="000B65B9" w:rsidRDefault="000B65B9" w:rsidP="000B65B9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0B65B9" w14:paraId="5ABDB799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1C6F" w14:textId="77777777" w:rsidR="000B65B9" w:rsidRDefault="000B65B9" w:rsidP="00D14A58">
            <w:pPr>
              <w:pStyle w:val="Stiletabella2"/>
            </w:pPr>
            <w:r>
              <w:t>REQ1</w:t>
            </w:r>
          </w:p>
        </w:tc>
      </w:tr>
      <w:tr w:rsidR="000B65B9" w:rsidRPr="000B65B9" w14:paraId="0148DE32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4A4A" w14:textId="77777777" w:rsidR="000B65B9" w:rsidRDefault="000B65B9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3CD54" w14:textId="53FA3BF3" w:rsidR="000B65B9" w:rsidRDefault="000B65B9" w:rsidP="00D14A58">
            <w:pPr>
              <w:pStyle w:val="Stiletabella2"/>
            </w:pPr>
            <w:r>
              <w:t>Visualizzazione de</w:t>
            </w:r>
            <w:r>
              <w:t>i film presenti sulla piattaforma</w:t>
            </w:r>
          </w:p>
        </w:tc>
      </w:tr>
      <w:tr w:rsidR="000B65B9" w14:paraId="290333C1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CD00" w14:textId="77777777" w:rsidR="000B65B9" w:rsidRDefault="000B65B9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529D" w14:textId="638D4E7E" w:rsidR="000B65B9" w:rsidRDefault="000B65B9" w:rsidP="00D14A58">
            <w:pPr>
              <w:pStyle w:val="Stiletabella2"/>
            </w:pPr>
            <w:r>
              <w:t>L’applicativo deve dare possibilità a qualsiasi utente di visualizzare tutt</w:t>
            </w:r>
            <w:r>
              <w:t>i i film presenti sulla piattaforma</w:t>
            </w:r>
            <w:r>
              <w:t>.</w:t>
            </w:r>
            <w:r>
              <w:cr/>
              <w:t>In particolare, per ciascun</w:t>
            </w:r>
            <w:r>
              <w:t xml:space="preserve"> film</w:t>
            </w:r>
            <w:r>
              <w:t>, sarà necessaria la presenza di informazioni come:</w:t>
            </w:r>
            <w:r>
              <w:cr/>
            </w:r>
            <w:r>
              <w:cr/>
            </w:r>
          </w:p>
          <w:p w14:paraId="017F3FA2" w14:textId="49785F0F" w:rsidR="000B65B9" w:rsidRDefault="000B65B9" w:rsidP="00D14A58">
            <w:pPr>
              <w:pStyle w:val="Stiletabella2"/>
              <w:numPr>
                <w:ilvl w:val="0"/>
                <w:numId w:val="1"/>
              </w:numPr>
            </w:pPr>
            <w:r>
              <w:t>Nome del</w:t>
            </w:r>
            <w:r>
              <w:t xml:space="preserve"> film</w:t>
            </w:r>
          </w:p>
          <w:p w14:paraId="09B8E13A" w14:textId="3EBF7454" w:rsidR="000B65B9" w:rsidRDefault="000B65B9" w:rsidP="00D14A58">
            <w:pPr>
              <w:pStyle w:val="Stiletabella2"/>
              <w:numPr>
                <w:ilvl w:val="0"/>
                <w:numId w:val="1"/>
              </w:numPr>
            </w:pPr>
            <w:r>
              <w:t>Valutazione</w:t>
            </w:r>
          </w:p>
          <w:p w14:paraId="14A52A77" w14:textId="7CDF9E82" w:rsidR="000B65B9" w:rsidRDefault="000B65B9" w:rsidP="00D14A58">
            <w:pPr>
              <w:pStyle w:val="Stiletabella2"/>
              <w:numPr>
                <w:ilvl w:val="0"/>
                <w:numId w:val="1"/>
              </w:numPr>
            </w:pPr>
            <w:r>
              <w:t>Recensioni</w:t>
            </w:r>
          </w:p>
          <w:p w14:paraId="1F5AE5A5" w14:textId="6D21A152" w:rsidR="000B65B9" w:rsidRDefault="00EB4C37" w:rsidP="00D14A58">
            <w:pPr>
              <w:pStyle w:val="Stiletabella2"/>
              <w:numPr>
                <w:ilvl w:val="0"/>
                <w:numId w:val="1"/>
              </w:numPr>
            </w:pPr>
            <w:r>
              <w:t>Presenza del film in una delle liste dell’utente (in caso di utente autenticato)</w:t>
            </w:r>
          </w:p>
          <w:p w14:paraId="7D28B4EE" w14:textId="45DF2F44" w:rsidR="000B65B9" w:rsidRDefault="00EB4C37" w:rsidP="00D14A58">
            <w:pPr>
              <w:pStyle w:val="Stiletabella2"/>
              <w:numPr>
                <w:ilvl w:val="0"/>
                <w:numId w:val="1"/>
              </w:numPr>
            </w:pPr>
            <w:r>
              <w:t>Anno d’uscita</w:t>
            </w:r>
          </w:p>
          <w:p w14:paraId="1DB209AF" w14:textId="476525D3" w:rsidR="000B65B9" w:rsidRDefault="00EB4C37" w:rsidP="00D14A58">
            <w:pPr>
              <w:pStyle w:val="Stiletabella2"/>
              <w:numPr>
                <w:ilvl w:val="0"/>
                <w:numId w:val="1"/>
              </w:numPr>
            </w:pPr>
            <w:r>
              <w:t>Genere</w:t>
            </w:r>
          </w:p>
          <w:p w14:paraId="1E511E46" w14:textId="009C3B32" w:rsidR="000B65B9" w:rsidRDefault="00EB4C37" w:rsidP="00EB4C37">
            <w:pPr>
              <w:pStyle w:val="Stiletabella2"/>
              <w:numPr>
                <w:ilvl w:val="0"/>
                <w:numId w:val="1"/>
              </w:numPr>
            </w:pPr>
            <w:r>
              <w:t>Copertina del film</w:t>
            </w:r>
          </w:p>
        </w:tc>
      </w:tr>
      <w:tr w:rsidR="000B65B9" w14:paraId="441E8C59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E54229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2810EF" w14:textId="77777777" w:rsidR="000B65B9" w:rsidRDefault="000B65B9" w:rsidP="00D14A58"/>
        </w:tc>
      </w:tr>
      <w:tr w:rsidR="000B65B9" w14:paraId="171260C7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FAFEE8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11FC8C" w14:textId="77777777" w:rsidR="000B65B9" w:rsidRDefault="000B65B9" w:rsidP="00D14A58"/>
        </w:tc>
      </w:tr>
      <w:tr w:rsidR="000B65B9" w14:paraId="3FEA474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176492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7A0A4F" w14:textId="77777777" w:rsidR="000B65B9" w:rsidRDefault="000B65B9" w:rsidP="00D14A58"/>
        </w:tc>
      </w:tr>
      <w:tr w:rsidR="000B65B9" w14:paraId="3743A9E2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E1D35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7331A1" w14:textId="77777777" w:rsidR="000B65B9" w:rsidRDefault="000B65B9" w:rsidP="00D14A58"/>
        </w:tc>
      </w:tr>
      <w:tr w:rsidR="000B65B9" w14:paraId="084EA08F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D90603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882CC" w14:textId="77777777" w:rsidR="000B65B9" w:rsidRDefault="000B65B9" w:rsidP="00D14A58"/>
        </w:tc>
      </w:tr>
      <w:tr w:rsidR="000B65B9" w14:paraId="2F2EC2C0" w14:textId="77777777" w:rsidTr="00D14A58">
        <w:trPr>
          <w:cantSplit/>
          <w:trHeight w:val="1030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23643" w14:textId="77777777" w:rsidR="000B65B9" w:rsidRDefault="000B65B9" w:rsidP="00D14A58"/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987789" w14:textId="77777777" w:rsidR="000B65B9" w:rsidRDefault="000B65B9" w:rsidP="00D14A58"/>
        </w:tc>
      </w:tr>
    </w:tbl>
    <w:p w14:paraId="2FF1FC85" w14:textId="77777777" w:rsidR="000B65B9" w:rsidRDefault="000B65B9" w:rsidP="000B65B9"/>
    <w:p w14:paraId="717139B4" w14:textId="77777777" w:rsidR="000B65B9" w:rsidRDefault="000B65B9" w:rsidP="000B65B9"/>
    <w:p w14:paraId="744294BA" w14:textId="77777777" w:rsidR="00EB4C37" w:rsidRDefault="00EB4C37" w:rsidP="00EB4C37">
      <w:pPr>
        <w:pStyle w:val="Corpo"/>
      </w:pPr>
    </w:p>
    <w:p w14:paraId="3950A054" w14:textId="77777777" w:rsidR="00EB4C37" w:rsidRDefault="00EB4C37" w:rsidP="00EB4C37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1D242A3D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37AA0" w14:textId="77777777" w:rsidR="00EB4C37" w:rsidRDefault="00EB4C37" w:rsidP="00D14A58">
            <w:pPr>
              <w:pStyle w:val="Stiletabella2"/>
            </w:pPr>
            <w:r>
              <w:t>REQ2</w:t>
            </w:r>
          </w:p>
        </w:tc>
      </w:tr>
      <w:tr w:rsidR="00EB4C37" w:rsidRPr="00E84775" w14:paraId="401DCCFB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1F09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4A94" w14:textId="6BB568D9" w:rsidR="00EB4C37" w:rsidRDefault="00EB4C37" w:rsidP="00D14A58">
            <w:pPr>
              <w:pStyle w:val="Stiletabella2"/>
            </w:pPr>
            <w:r>
              <w:t xml:space="preserve">Ricerca di </w:t>
            </w:r>
            <w:proofErr w:type="gramStart"/>
            <w:r>
              <w:t xml:space="preserve">una </w:t>
            </w:r>
            <w:r>
              <w:t>film</w:t>
            </w:r>
            <w:proofErr w:type="gramEnd"/>
            <w:r>
              <w:t xml:space="preserve"> tra </w:t>
            </w:r>
            <w:r>
              <w:t>quelli</w:t>
            </w:r>
            <w:r>
              <w:t xml:space="preserve"> disponibili</w:t>
            </w:r>
          </w:p>
        </w:tc>
      </w:tr>
      <w:tr w:rsidR="00EB4C37" w:rsidRPr="00E84775" w14:paraId="2F909B01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DA262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6458" w14:textId="3EB22D6E" w:rsidR="00EB4C37" w:rsidRDefault="00EB4C37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 xml:space="preserve">applicativo deve dare la possibilità, a qualsiasi utente, di ricercare un </w:t>
            </w:r>
            <w:r>
              <w:t>film</w:t>
            </w:r>
            <w:r>
              <w:t xml:space="preserve"> o un gruppo di </w:t>
            </w:r>
            <w:r>
              <w:t>film</w:t>
            </w:r>
            <w:r>
              <w:t xml:space="preserve"> che hanno in comune un criterio di ricerca.</w:t>
            </w:r>
          </w:p>
          <w:p w14:paraId="5825362B" w14:textId="77777777" w:rsidR="00EB4C37" w:rsidRDefault="00EB4C37" w:rsidP="00D14A58">
            <w:pPr>
              <w:pStyle w:val="Stiletabella2"/>
            </w:pPr>
            <w:r>
              <w:t>Il criterio di ricerca è quindi definito in base a:</w:t>
            </w:r>
          </w:p>
          <w:p w14:paraId="269C0449" w14:textId="77777777" w:rsidR="00EB4C37" w:rsidRDefault="00EB4C37" w:rsidP="00D14A58">
            <w:pPr>
              <w:pStyle w:val="Stiletabella2"/>
            </w:pPr>
          </w:p>
          <w:p w14:paraId="4A5D373D" w14:textId="174181CE" w:rsidR="00EB4C37" w:rsidRDefault="00EB4C37" w:rsidP="00D14A58">
            <w:pPr>
              <w:pStyle w:val="Stiletabella2"/>
              <w:numPr>
                <w:ilvl w:val="0"/>
                <w:numId w:val="2"/>
              </w:numPr>
            </w:pPr>
            <w:r>
              <w:t>Nome del film</w:t>
            </w:r>
          </w:p>
          <w:p w14:paraId="751D0D60" w14:textId="6974EB4B" w:rsidR="00EB4C37" w:rsidRDefault="00EB4C37" w:rsidP="00D14A58">
            <w:pPr>
              <w:pStyle w:val="Stiletabella2"/>
              <w:numPr>
                <w:ilvl w:val="0"/>
                <w:numId w:val="2"/>
              </w:numPr>
            </w:pPr>
            <w:r>
              <w:t>Anno di uscita</w:t>
            </w:r>
          </w:p>
          <w:p w14:paraId="7E610F91" w14:textId="016C3048" w:rsidR="00EB4C37" w:rsidRDefault="00EB4C37" w:rsidP="00D14A58">
            <w:pPr>
              <w:pStyle w:val="Stiletabella2"/>
              <w:numPr>
                <w:ilvl w:val="0"/>
                <w:numId w:val="2"/>
              </w:numPr>
            </w:pPr>
            <w:r>
              <w:t>Genere</w:t>
            </w:r>
          </w:p>
          <w:p w14:paraId="2E84F919" w14:textId="77777777" w:rsidR="00EB4C37" w:rsidRDefault="00EB4C37" w:rsidP="00EB4C37">
            <w:pPr>
              <w:pStyle w:val="Stiletabella2"/>
              <w:ind w:left="218"/>
            </w:pPr>
          </w:p>
          <w:p w14:paraId="6C9F1FB7" w14:textId="1B21D160" w:rsidR="00EB4C37" w:rsidRDefault="00EB4C37" w:rsidP="00D14A58">
            <w:pPr>
              <w:pStyle w:val="Stiletabella2"/>
            </w:pPr>
            <w:r>
              <w:t xml:space="preserve">Nel caso in cui sia digitato un criterio di ricerca che non ha alcun riscontro con </w:t>
            </w:r>
            <w:r w:rsidR="00BD2D4A">
              <w:t xml:space="preserve">i film </w:t>
            </w:r>
            <w:r>
              <w:t xml:space="preserve">disponibili </w:t>
            </w:r>
            <w:proofErr w:type="spellStart"/>
            <w:r>
              <w:t>nell</w:t>
            </w:r>
            <w:proofErr w:type="spellEnd"/>
            <w:r>
              <w:rPr>
                <w:rtl/>
              </w:rPr>
              <w:t>’</w:t>
            </w:r>
            <w:r>
              <w:t xml:space="preserve">applicativo allora </w:t>
            </w:r>
            <w:r>
              <w:t xml:space="preserve">non verrà visualizzato nessun film nella pagina di ricerca </w:t>
            </w:r>
          </w:p>
        </w:tc>
      </w:tr>
      <w:tr w:rsidR="00EB4C37" w:rsidRPr="00E84775" w14:paraId="2E7E53F2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974204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CC6654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2FA4789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43EE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5D334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62CA4B7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B3E94A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0995F3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3AE77FD7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BEEDCE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5A0D3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469C935A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2035FE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C437C7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0C2259D0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CDB729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F8AD70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</w:tbl>
    <w:p w14:paraId="37FADF47" w14:textId="1ADCDF97" w:rsidR="00B811B7" w:rsidRDefault="00B811B7">
      <w:pPr>
        <w:rPr>
          <w:lang w:val="it-IT"/>
        </w:rPr>
      </w:pPr>
    </w:p>
    <w:p w14:paraId="267A71EF" w14:textId="39F2DD81" w:rsidR="00EB4C37" w:rsidRDefault="00EB4C37">
      <w:pPr>
        <w:rPr>
          <w:lang w:val="it-IT"/>
        </w:rPr>
      </w:pPr>
    </w:p>
    <w:p w14:paraId="5F97E110" w14:textId="77777777" w:rsidR="00BD2D4A" w:rsidRDefault="00BD2D4A" w:rsidP="00BD2D4A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BD2D4A" w14:paraId="448E2000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11B4" w14:textId="2DA1FEC6" w:rsidR="00BD2D4A" w:rsidRDefault="00BD2D4A" w:rsidP="00D14A58">
            <w:pPr>
              <w:pStyle w:val="Stiletabella2"/>
            </w:pPr>
            <w:r>
              <w:t>REQ</w:t>
            </w:r>
            <w:r>
              <w:t>3</w:t>
            </w:r>
          </w:p>
        </w:tc>
      </w:tr>
      <w:tr w:rsidR="00BD2D4A" w:rsidRPr="00E84775" w14:paraId="08272ABB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7246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2ABD6" w14:textId="66946B90" w:rsidR="00BD2D4A" w:rsidRDefault="00BD2D4A" w:rsidP="00D14A58">
            <w:pPr>
              <w:pStyle w:val="Stiletabella2"/>
            </w:pPr>
            <w:r>
              <w:t xml:space="preserve">Ricerca </w:t>
            </w:r>
            <w:r>
              <w:t>degli utenti</w:t>
            </w:r>
            <w:r>
              <w:t xml:space="preserve"> tra quelli </w:t>
            </w:r>
            <w:r>
              <w:t>registrati alla piattaforma</w:t>
            </w:r>
          </w:p>
        </w:tc>
      </w:tr>
      <w:tr w:rsidR="00BD2D4A" w:rsidRPr="00E84775" w14:paraId="46CEEFFC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F051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64FF5" w14:textId="397923E5" w:rsidR="00BD2D4A" w:rsidRDefault="00BD2D4A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dare la possibilità, a qualsiasi utente</w:t>
            </w:r>
            <w:r>
              <w:t xml:space="preserve"> autenticato</w:t>
            </w:r>
            <w:r>
              <w:t>, di ricercare un</w:t>
            </w:r>
            <w:r>
              <w:t xml:space="preserve">o o più utenti </w:t>
            </w:r>
            <w:r>
              <w:t>che hanno in comune un criterio di ricerca.</w:t>
            </w:r>
          </w:p>
          <w:p w14:paraId="3AE63F7F" w14:textId="77777777" w:rsidR="00BD2D4A" w:rsidRDefault="00BD2D4A" w:rsidP="00D14A58">
            <w:pPr>
              <w:pStyle w:val="Stiletabella2"/>
            </w:pPr>
            <w:r>
              <w:t>Il criterio di ricerca è quindi definito in base a:</w:t>
            </w:r>
          </w:p>
          <w:p w14:paraId="2E1ECEA5" w14:textId="77777777" w:rsidR="00BD2D4A" w:rsidRDefault="00BD2D4A" w:rsidP="00D14A58">
            <w:pPr>
              <w:pStyle w:val="Stiletabella2"/>
            </w:pPr>
          </w:p>
          <w:p w14:paraId="6EEA4BCE" w14:textId="2085558E" w:rsidR="00BD2D4A" w:rsidRDefault="00BD2D4A" w:rsidP="00D14A58">
            <w:pPr>
              <w:pStyle w:val="Stiletabella2"/>
              <w:numPr>
                <w:ilvl w:val="0"/>
                <w:numId w:val="2"/>
              </w:numPr>
            </w:pPr>
            <w:r>
              <w:t>Nome dell’utente</w:t>
            </w:r>
          </w:p>
          <w:p w14:paraId="2D6B230F" w14:textId="08EC610F" w:rsidR="00BD2D4A" w:rsidRDefault="00BD2D4A" w:rsidP="00D14A58">
            <w:pPr>
              <w:pStyle w:val="Stiletabella2"/>
              <w:numPr>
                <w:ilvl w:val="0"/>
                <w:numId w:val="2"/>
              </w:numPr>
            </w:pPr>
            <w:r>
              <w:t>Cognome dell’utente</w:t>
            </w:r>
          </w:p>
          <w:p w14:paraId="022CCECB" w14:textId="151D1B7A" w:rsidR="00BD2D4A" w:rsidRDefault="00BD2D4A" w:rsidP="00D14A58">
            <w:pPr>
              <w:pStyle w:val="Stiletabella2"/>
              <w:numPr>
                <w:ilvl w:val="0"/>
                <w:numId w:val="2"/>
              </w:numPr>
            </w:pPr>
            <w:r>
              <w:t>Username dell’utente</w:t>
            </w:r>
          </w:p>
          <w:p w14:paraId="0C05FB25" w14:textId="77777777" w:rsidR="00BD2D4A" w:rsidRDefault="00BD2D4A" w:rsidP="00D14A58">
            <w:pPr>
              <w:pStyle w:val="Stiletabella2"/>
              <w:ind w:left="218"/>
            </w:pPr>
          </w:p>
          <w:p w14:paraId="5C80732A" w14:textId="545F7E35" w:rsidR="00BD2D4A" w:rsidRDefault="00BD2D4A" w:rsidP="00D14A58">
            <w:pPr>
              <w:pStyle w:val="Stiletabella2"/>
            </w:pPr>
            <w:r>
              <w:t xml:space="preserve">Nel caso in cui sia digitato un criterio di ricerca che non ha alcun riscontro con </w:t>
            </w:r>
            <w:r>
              <w:t>gli utenti</w:t>
            </w:r>
            <w:r>
              <w:t xml:space="preserve"> disponibili </w:t>
            </w:r>
            <w:proofErr w:type="spellStart"/>
            <w:r>
              <w:t>nell</w:t>
            </w:r>
            <w:proofErr w:type="spellEnd"/>
            <w:r>
              <w:rPr>
                <w:rtl/>
              </w:rPr>
              <w:t>’</w:t>
            </w:r>
            <w:r>
              <w:t>applicativo allora non verrà visualizzato nessun</w:t>
            </w:r>
            <w:r>
              <w:t xml:space="preserve"> utente</w:t>
            </w:r>
            <w:r>
              <w:t xml:space="preserve"> nella pagina di ricerca </w:t>
            </w:r>
          </w:p>
        </w:tc>
      </w:tr>
      <w:tr w:rsidR="00BD2D4A" w:rsidRPr="00E84775" w14:paraId="5702B8E6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96A0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C502A1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00877D9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7C244D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896229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5130B955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EAA4C8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C08811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7C19E9B6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2E4D1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511832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4A21B44D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27EA20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4D9388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585B1FB2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EDD6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5022FC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3ADBDD23" w14:textId="77777777" w:rsidR="00BD2D4A" w:rsidRDefault="00BD2D4A" w:rsidP="00BD2D4A">
      <w:pPr>
        <w:rPr>
          <w:lang w:val="it-IT"/>
        </w:rPr>
      </w:pPr>
    </w:p>
    <w:p w14:paraId="1FBF49A7" w14:textId="77777777" w:rsidR="00BD2D4A" w:rsidRDefault="00BD2D4A" w:rsidP="00BD2D4A">
      <w:pPr>
        <w:rPr>
          <w:lang w:val="it-IT"/>
        </w:rPr>
      </w:pPr>
    </w:p>
    <w:p w14:paraId="352881BE" w14:textId="6E0634BB" w:rsidR="00EB4C37" w:rsidRDefault="00EB4C37">
      <w:pPr>
        <w:rPr>
          <w:lang w:val="it-IT"/>
        </w:rPr>
      </w:pPr>
    </w:p>
    <w:p w14:paraId="7F21DA8C" w14:textId="50CA2D5C" w:rsidR="00EB4C37" w:rsidRDefault="00EB4C37">
      <w:pPr>
        <w:rPr>
          <w:lang w:val="it-IT"/>
        </w:rPr>
      </w:pPr>
    </w:p>
    <w:p w14:paraId="773B100A" w14:textId="2FE345DF" w:rsidR="00EB4C37" w:rsidRDefault="00EB4C37">
      <w:pPr>
        <w:rPr>
          <w:lang w:val="it-IT"/>
        </w:rPr>
      </w:pPr>
    </w:p>
    <w:p w14:paraId="3CFC47C4" w14:textId="3559F62E" w:rsidR="00EB4C37" w:rsidRDefault="00EB4C37">
      <w:pPr>
        <w:rPr>
          <w:lang w:val="it-IT"/>
        </w:rPr>
      </w:pPr>
    </w:p>
    <w:p w14:paraId="3AB7B90A" w14:textId="77777777" w:rsidR="00BD2D4A" w:rsidRDefault="00BD2D4A" w:rsidP="00BD2D4A">
      <w:pPr>
        <w:pStyle w:val="Corpo"/>
      </w:pPr>
    </w:p>
    <w:tbl>
      <w:tblPr>
        <w:tblW w:w="96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4"/>
        <w:gridCol w:w="7214"/>
      </w:tblGrid>
      <w:tr w:rsidR="00BD2D4A" w14:paraId="51CB92E2" w14:textId="77777777" w:rsidTr="00BD2D4A">
        <w:trPr>
          <w:cantSplit/>
          <w:trHeight w:val="149"/>
        </w:trPr>
        <w:tc>
          <w:tcPr>
            <w:tcW w:w="9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7692" w14:textId="7BA3BE30" w:rsidR="00BD2D4A" w:rsidRDefault="00BD2D4A" w:rsidP="00D14A58">
            <w:pPr>
              <w:pStyle w:val="Stiletabella2"/>
            </w:pPr>
            <w:r>
              <w:t>REQ</w:t>
            </w:r>
            <w:r>
              <w:t>4</w:t>
            </w:r>
          </w:p>
        </w:tc>
      </w:tr>
      <w:tr w:rsidR="00BD2D4A" w:rsidRPr="00E84775" w14:paraId="0430EFC7" w14:textId="77777777" w:rsidTr="00BD2D4A">
        <w:trPr>
          <w:cantSplit/>
          <w:trHeight w:val="149"/>
        </w:trPr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CBC3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9B48" w14:textId="202A04EA" w:rsidR="00BD2D4A" w:rsidRDefault="00BD2D4A" w:rsidP="00D14A58">
            <w:pPr>
              <w:pStyle w:val="Stiletabella2"/>
            </w:pPr>
            <w:r>
              <w:t>Collegamento tra utenti</w:t>
            </w:r>
          </w:p>
        </w:tc>
      </w:tr>
      <w:tr w:rsidR="00BD2D4A" w:rsidRPr="00E84775" w14:paraId="0CBFAF92" w14:textId="77777777" w:rsidTr="00BD2D4A">
        <w:trPr>
          <w:cantSplit/>
          <w:trHeight w:val="230"/>
        </w:trPr>
        <w:tc>
          <w:tcPr>
            <w:tcW w:w="2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57DE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D0CB" w14:textId="6E175DB8" w:rsidR="00BD2D4A" w:rsidRDefault="00BD2D4A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dare la possibilità, a qualsiasi utente</w:t>
            </w:r>
            <w:r>
              <w:t xml:space="preserve"> autenticato</w:t>
            </w:r>
            <w:r>
              <w:t xml:space="preserve">, </w:t>
            </w:r>
            <w:r>
              <w:t>di collegarsi con altri utenti.</w:t>
            </w:r>
          </w:p>
          <w:p w14:paraId="5754B9DC" w14:textId="445F10E0" w:rsidR="00BD2D4A" w:rsidRDefault="00BD2D4A" w:rsidP="00D14A58">
            <w:pPr>
              <w:pStyle w:val="Stiletabella2"/>
            </w:pPr>
            <w:r>
              <w:t>Il collegamento tra utenti deve avvenire tramite delle richieste che vengono inviate/ricevute.</w:t>
            </w:r>
            <w:r>
              <w:br/>
              <w:t>Devono essere notificate sia la ricezione di una richiesta di collegamento sia l’esito della richiesta.</w:t>
            </w:r>
          </w:p>
          <w:p w14:paraId="1822DE87" w14:textId="3A468A35" w:rsidR="00BD2D4A" w:rsidRDefault="00BD2D4A" w:rsidP="00D14A58">
            <w:pPr>
              <w:pStyle w:val="Stiletabella2"/>
            </w:pPr>
            <w:r>
              <w:t xml:space="preserve"> </w:t>
            </w:r>
          </w:p>
        </w:tc>
      </w:tr>
      <w:tr w:rsidR="00BD2D4A" w:rsidRPr="00E84775" w14:paraId="0E2F2366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BF354E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6CACD5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489090FE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DC67D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4795C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1B43293E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7408E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147116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199A87E2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91F79A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D4C51B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0C454B7B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BB23B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D16610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2D3221FC" w14:textId="77777777" w:rsidTr="00BD2D4A">
        <w:trPr>
          <w:cantSplit/>
          <w:trHeight w:val="276"/>
        </w:trPr>
        <w:tc>
          <w:tcPr>
            <w:tcW w:w="24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6D7517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31D12A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774E7F55" w14:textId="77777777" w:rsidR="00BD2D4A" w:rsidRDefault="00BD2D4A" w:rsidP="00BD2D4A">
      <w:pPr>
        <w:rPr>
          <w:lang w:val="it-IT"/>
        </w:rPr>
      </w:pPr>
    </w:p>
    <w:p w14:paraId="1977E853" w14:textId="77777777" w:rsidR="00BD2D4A" w:rsidRDefault="00BD2D4A" w:rsidP="00BD2D4A">
      <w:pPr>
        <w:rPr>
          <w:lang w:val="it-IT"/>
        </w:rPr>
      </w:pPr>
    </w:p>
    <w:p w14:paraId="13C40053" w14:textId="77777777" w:rsidR="00BD2D4A" w:rsidRDefault="00BD2D4A" w:rsidP="00BD2D4A">
      <w:pPr>
        <w:pStyle w:val="Corpo"/>
      </w:pPr>
    </w:p>
    <w:tbl>
      <w:tblPr>
        <w:tblW w:w="96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23"/>
        <w:gridCol w:w="7274"/>
      </w:tblGrid>
      <w:tr w:rsidR="00BD2D4A" w14:paraId="6814A0E2" w14:textId="77777777" w:rsidTr="00C9453D">
        <w:trPr>
          <w:cantSplit/>
          <w:trHeight w:val="128"/>
        </w:trPr>
        <w:tc>
          <w:tcPr>
            <w:tcW w:w="9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286C" w14:textId="2F140BEE" w:rsidR="00BD2D4A" w:rsidRDefault="00BD2D4A" w:rsidP="00D14A58">
            <w:pPr>
              <w:pStyle w:val="Stiletabella2"/>
            </w:pPr>
            <w:r>
              <w:t>REQ</w:t>
            </w:r>
            <w:r>
              <w:t>5</w:t>
            </w:r>
          </w:p>
        </w:tc>
      </w:tr>
      <w:tr w:rsidR="00BD2D4A" w:rsidRPr="00E84775" w14:paraId="1E7A03C2" w14:textId="77777777" w:rsidTr="00C9453D">
        <w:trPr>
          <w:cantSplit/>
          <w:trHeight w:val="128"/>
        </w:trPr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DC48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C2B9" w14:textId="44580616" w:rsidR="00BD2D4A" w:rsidRDefault="00BD2D4A" w:rsidP="00D14A58">
            <w:pPr>
              <w:pStyle w:val="Stiletabella2"/>
            </w:pPr>
            <w:r>
              <w:t>Aggiunta di un film alla lista dei preferiti o alla lista di film da guardare</w:t>
            </w:r>
          </w:p>
        </w:tc>
      </w:tr>
      <w:tr w:rsidR="00BD2D4A" w:rsidRPr="00E84775" w14:paraId="0E8E70B8" w14:textId="77777777" w:rsidTr="00C9453D">
        <w:trPr>
          <w:cantSplit/>
          <w:trHeight w:val="230"/>
        </w:trPr>
        <w:tc>
          <w:tcPr>
            <w:tcW w:w="2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E711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67CE" w14:textId="780D0075" w:rsidR="00BD2D4A" w:rsidRDefault="00BD2D4A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 xml:space="preserve">applicativo deve dare la possibilità, a qualsiasi utente autenticato, di </w:t>
            </w:r>
            <w:r>
              <w:t>aggiungere un film alla lista dei film preferiti o di quelli da guardare.</w:t>
            </w:r>
          </w:p>
          <w:p w14:paraId="00AE03B2" w14:textId="56D3DADC" w:rsidR="00BD2D4A" w:rsidRDefault="00C9453D" w:rsidP="00D14A58">
            <w:pPr>
              <w:pStyle w:val="Stiletabella2"/>
            </w:pPr>
            <w:r>
              <w:t>L’utente può aggiungere i film ad una di queste due liste direttamente dalla pagina di visualizzazione di un film e può rimuoverlo in qualsiasi momento sia dalla suddetta pagina sia dalle pagine dedicate alle due liste</w:t>
            </w:r>
          </w:p>
          <w:p w14:paraId="2ED077BE" w14:textId="77777777" w:rsidR="00BD2D4A" w:rsidRDefault="00BD2D4A" w:rsidP="00D14A58">
            <w:pPr>
              <w:pStyle w:val="Stiletabella2"/>
            </w:pPr>
            <w:r>
              <w:t xml:space="preserve"> </w:t>
            </w:r>
          </w:p>
        </w:tc>
      </w:tr>
      <w:tr w:rsidR="00BD2D4A" w:rsidRPr="00E84775" w14:paraId="63344841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706C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B6D14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1D9B24F3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4DFB5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70F1B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3C997AEF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E54336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504CA6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3CE279AA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0DFBC3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058FC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0B9C9384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62387C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DE30E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3052298C" w14:textId="77777777" w:rsidTr="00C9453D">
        <w:trPr>
          <w:cantSplit/>
          <w:trHeight w:val="276"/>
        </w:trPr>
        <w:tc>
          <w:tcPr>
            <w:tcW w:w="2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D3D326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80204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5B10AE62" w14:textId="77777777" w:rsidR="00BD2D4A" w:rsidRDefault="00BD2D4A" w:rsidP="00BD2D4A">
      <w:pPr>
        <w:rPr>
          <w:lang w:val="it-IT"/>
        </w:rPr>
      </w:pPr>
    </w:p>
    <w:p w14:paraId="57462398" w14:textId="38D052BD" w:rsidR="00EB4C37" w:rsidRDefault="00EB4C37">
      <w:pPr>
        <w:rPr>
          <w:lang w:val="it-IT"/>
        </w:rPr>
      </w:pPr>
    </w:p>
    <w:p w14:paraId="2B02F24E" w14:textId="2B16656A" w:rsidR="00EB4C37" w:rsidRDefault="00EB4C37">
      <w:pPr>
        <w:rPr>
          <w:lang w:val="it-IT"/>
        </w:rPr>
      </w:pPr>
    </w:p>
    <w:p w14:paraId="153D6D80" w14:textId="709E80BE" w:rsidR="00EB4C37" w:rsidRDefault="00EB4C37">
      <w:pPr>
        <w:rPr>
          <w:lang w:val="it-IT"/>
        </w:rPr>
      </w:pPr>
    </w:p>
    <w:p w14:paraId="0BBDF08A" w14:textId="10C186D2" w:rsidR="00EB4C37" w:rsidRDefault="00EB4C37">
      <w:pPr>
        <w:rPr>
          <w:lang w:val="it-IT"/>
        </w:rPr>
      </w:pPr>
    </w:p>
    <w:p w14:paraId="6B5DF1F7" w14:textId="0E187C1B" w:rsidR="00EB4C37" w:rsidRDefault="00EB4C37">
      <w:pPr>
        <w:rPr>
          <w:lang w:val="it-IT"/>
        </w:rPr>
      </w:pPr>
    </w:p>
    <w:p w14:paraId="5C5DD686" w14:textId="68903223" w:rsidR="00EB4C37" w:rsidRDefault="00EB4C37">
      <w:pPr>
        <w:rPr>
          <w:lang w:val="it-IT"/>
        </w:rPr>
      </w:pPr>
    </w:p>
    <w:p w14:paraId="7EE04B8B" w14:textId="7DBF03BC" w:rsidR="00C9453D" w:rsidRDefault="00C9453D">
      <w:pPr>
        <w:rPr>
          <w:lang w:val="it-IT"/>
        </w:rPr>
      </w:pPr>
    </w:p>
    <w:p w14:paraId="23FF4766" w14:textId="1362D086" w:rsidR="00C9453D" w:rsidRDefault="00C9453D">
      <w:pPr>
        <w:rPr>
          <w:lang w:val="it-IT"/>
        </w:rPr>
      </w:pPr>
    </w:p>
    <w:p w14:paraId="50E66E8F" w14:textId="332C4189" w:rsidR="00C9453D" w:rsidRDefault="00C9453D">
      <w:pPr>
        <w:rPr>
          <w:lang w:val="it-IT"/>
        </w:rPr>
      </w:pPr>
    </w:p>
    <w:p w14:paraId="43DAF997" w14:textId="42A5E102" w:rsidR="00C9453D" w:rsidRDefault="00C9453D">
      <w:pPr>
        <w:rPr>
          <w:lang w:val="it-IT"/>
        </w:rPr>
      </w:pPr>
    </w:p>
    <w:p w14:paraId="70B5EAAE" w14:textId="0DF91711" w:rsidR="00C9453D" w:rsidRDefault="00C9453D">
      <w:pPr>
        <w:rPr>
          <w:lang w:val="it-IT"/>
        </w:rPr>
      </w:pPr>
    </w:p>
    <w:p w14:paraId="27F69269" w14:textId="395B9891" w:rsidR="00C9453D" w:rsidRDefault="00C9453D">
      <w:pPr>
        <w:rPr>
          <w:lang w:val="it-IT"/>
        </w:rPr>
      </w:pPr>
    </w:p>
    <w:p w14:paraId="09F8C507" w14:textId="77777777" w:rsidR="00C9453D" w:rsidRDefault="00C9453D">
      <w:pPr>
        <w:rPr>
          <w:lang w:val="it-IT"/>
        </w:rPr>
      </w:pPr>
    </w:p>
    <w:p w14:paraId="320037CE" w14:textId="77777777" w:rsidR="00EB4C37" w:rsidRDefault="00EB4C37" w:rsidP="00EB4C37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6B0AA66C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B326" w14:textId="65BC7495" w:rsidR="00EB4C37" w:rsidRDefault="00EB4C37" w:rsidP="00D14A58">
            <w:pPr>
              <w:pStyle w:val="Stiletabella2"/>
            </w:pPr>
            <w:r>
              <w:lastRenderedPageBreak/>
              <w:t>REQ</w:t>
            </w:r>
            <w:r w:rsidR="00C9453D">
              <w:t>6</w:t>
            </w:r>
          </w:p>
        </w:tc>
      </w:tr>
      <w:tr w:rsidR="00EB4C37" w14:paraId="30AA7619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7379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B4B7" w14:textId="77777777" w:rsidR="00EB4C37" w:rsidRDefault="00EB4C37" w:rsidP="00D14A58">
            <w:pPr>
              <w:pStyle w:val="Stiletabella2"/>
            </w:pPr>
            <w:r>
              <w:t>Accesso all’applicativo</w:t>
            </w:r>
          </w:p>
        </w:tc>
      </w:tr>
      <w:tr w:rsidR="00EB4C37" w:rsidRPr="00E84775" w14:paraId="5F4A4047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579B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8376" w14:textId="32F5EC91" w:rsidR="00EB4C37" w:rsidRDefault="00EB4C37" w:rsidP="00D14A58">
            <w:pPr>
              <w:pStyle w:val="Stiletabella2"/>
            </w:pPr>
            <w:r>
              <w:t xml:space="preserve">L’applicativo deve offrire agli utenti una modalità di accesso in modo da consentire a quest’ultimi di poter recensire un </w:t>
            </w:r>
            <w:r>
              <w:t>film o inviare/ricevere richieste di collegamento con altri utenti</w:t>
            </w:r>
            <w:r>
              <w:t>.</w:t>
            </w:r>
          </w:p>
          <w:p w14:paraId="5D6241DF" w14:textId="77777777" w:rsidR="00EB4C37" w:rsidRDefault="00EB4C37" w:rsidP="00D14A58">
            <w:pPr>
              <w:pStyle w:val="Stiletabella2"/>
            </w:pPr>
            <w:r>
              <w:t>Per realizzare ciò, è necessario che l’applicativo dia la possibilità, ad ogni utente ospite, di effettuare una registrazione collezionando eventuali dati quali:</w:t>
            </w:r>
          </w:p>
          <w:p w14:paraId="1D85F988" w14:textId="77777777" w:rsidR="00EB4C37" w:rsidRDefault="00EB4C37" w:rsidP="00D14A58">
            <w:pPr>
              <w:pStyle w:val="Stiletabella2"/>
            </w:pPr>
          </w:p>
          <w:p w14:paraId="3D87DA4F" w14:textId="6A7E6127" w:rsidR="00EB4C37" w:rsidRDefault="00EB4C37" w:rsidP="00EB4C37">
            <w:pPr>
              <w:pStyle w:val="Stiletabella2"/>
              <w:numPr>
                <w:ilvl w:val="0"/>
                <w:numId w:val="3"/>
              </w:numPr>
            </w:pPr>
            <w:r>
              <w:t>Nome e cognome</w:t>
            </w:r>
          </w:p>
          <w:p w14:paraId="3E41887D" w14:textId="2779F334" w:rsidR="00EB4C37" w:rsidRDefault="00EB4C37" w:rsidP="00D14A58">
            <w:pPr>
              <w:pStyle w:val="Stiletabella2"/>
              <w:numPr>
                <w:ilvl w:val="0"/>
                <w:numId w:val="3"/>
              </w:numPr>
            </w:pPr>
            <w:r>
              <w:t>Username</w:t>
            </w:r>
          </w:p>
          <w:p w14:paraId="731DF4EE" w14:textId="77777777" w:rsidR="00EB4C37" w:rsidRDefault="00EB4C37" w:rsidP="00D14A58">
            <w:pPr>
              <w:pStyle w:val="Stiletabella2"/>
              <w:numPr>
                <w:ilvl w:val="0"/>
                <w:numId w:val="3"/>
              </w:numPr>
            </w:pPr>
            <w:proofErr w:type="gramStart"/>
            <w:r>
              <w:t>Email</w:t>
            </w:r>
            <w:proofErr w:type="gramEnd"/>
            <w:r>
              <w:t xml:space="preserve"> e password di accesso</w:t>
            </w:r>
          </w:p>
        </w:tc>
      </w:tr>
    </w:tbl>
    <w:p w14:paraId="3E90BA56" w14:textId="77777777" w:rsidR="00EB4C37" w:rsidRDefault="00EB4C37" w:rsidP="00EB4C37">
      <w:pPr>
        <w:pStyle w:val="Corpo"/>
      </w:pPr>
    </w:p>
    <w:p w14:paraId="0C73D854" w14:textId="77777777" w:rsidR="00EB4C37" w:rsidRDefault="00EB4C37" w:rsidP="00EB4C37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504FA96B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D4EF" w14:textId="43167128" w:rsidR="00EB4C37" w:rsidRDefault="00EB4C37" w:rsidP="00D14A58">
            <w:pPr>
              <w:pStyle w:val="Stiletabella2"/>
            </w:pPr>
            <w:r>
              <w:t>REQ</w:t>
            </w:r>
            <w:r w:rsidR="00C9453D">
              <w:t>7</w:t>
            </w:r>
          </w:p>
        </w:tc>
      </w:tr>
      <w:tr w:rsidR="00EB4C37" w:rsidRPr="00E84775" w14:paraId="2F7086BA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4A7C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3E01" w14:textId="77777777" w:rsidR="00EB4C37" w:rsidRDefault="00EB4C37" w:rsidP="00D14A58">
            <w:pPr>
              <w:pStyle w:val="Stiletabella2"/>
            </w:pPr>
            <w:r>
              <w:t>Aggiunta di una nuova recensione</w:t>
            </w:r>
          </w:p>
        </w:tc>
      </w:tr>
      <w:tr w:rsidR="00EB4C37" w:rsidRPr="00E84775" w14:paraId="0E7AE0F4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D69A9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34F0" w14:textId="4AF04F7C" w:rsidR="00EB4C37" w:rsidRDefault="00EB4C37" w:rsidP="00D14A58">
            <w:pPr>
              <w:pStyle w:val="Stiletabella2"/>
            </w:pPr>
            <w:r>
              <w:t>L</w:t>
            </w:r>
            <w:r>
              <w:rPr>
                <w:rtl/>
              </w:rPr>
              <w:t>’</w:t>
            </w:r>
            <w:r>
              <w:t>applicativo deve consentire a ciascun utente autenticato di aggiungere una nuova recensione relativ</w:t>
            </w:r>
            <w:r>
              <w:t>a</w:t>
            </w:r>
            <w:r>
              <w:t xml:space="preserve"> ad un </w:t>
            </w:r>
            <w:r>
              <w:t>film</w:t>
            </w:r>
            <w:r>
              <w:t>.</w:t>
            </w:r>
            <w:r>
              <w:cr/>
              <w:t>In particolare, in fare di stesura della recensione, verranno richiesti:</w:t>
            </w:r>
            <w:r>
              <w:cr/>
            </w:r>
          </w:p>
          <w:p w14:paraId="1016AEBD" w14:textId="0F28315C" w:rsidR="00EB4C37" w:rsidRDefault="00EB4C37" w:rsidP="00D14A58">
            <w:pPr>
              <w:pStyle w:val="Stiletabella2"/>
              <w:numPr>
                <w:ilvl w:val="0"/>
                <w:numId w:val="4"/>
              </w:numPr>
            </w:pPr>
            <w:r>
              <w:t>Valutazione da</w:t>
            </w:r>
            <w:r>
              <w:t xml:space="preserve"> attribuite alla struttura</w:t>
            </w:r>
          </w:p>
          <w:p w14:paraId="416FA468" w14:textId="77777777" w:rsidR="00EB4C37" w:rsidRDefault="00EB4C37" w:rsidP="00D14A58">
            <w:pPr>
              <w:pStyle w:val="Stiletabella2"/>
              <w:numPr>
                <w:ilvl w:val="0"/>
                <w:numId w:val="4"/>
              </w:numPr>
            </w:pPr>
            <w:r>
              <w:t>Corpo della recensione</w:t>
            </w:r>
          </w:p>
          <w:p w14:paraId="7302F621" w14:textId="3C91497A" w:rsidR="00EB4C37" w:rsidRDefault="00EB4C37" w:rsidP="00EB4C37">
            <w:pPr>
              <w:pStyle w:val="Stiletabella2"/>
              <w:ind w:left="218"/>
            </w:pPr>
          </w:p>
          <w:p w14:paraId="53A953B6" w14:textId="77777777" w:rsidR="00EB4C37" w:rsidRDefault="00EB4C37" w:rsidP="00D14A58">
            <w:pPr>
              <w:pStyle w:val="Stiletabella2"/>
            </w:pPr>
          </w:p>
          <w:p w14:paraId="21FD538C" w14:textId="793A1DCC" w:rsidR="00EB4C37" w:rsidRDefault="00EB4C37" w:rsidP="00D14A58">
            <w:pPr>
              <w:pStyle w:val="Stiletabella2"/>
            </w:pPr>
            <w:r>
              <w:t>Una volta inviata la recensione, sarà presente fin da subito sulla pagina del</w:t>
            </w:r>
            <w:r>
              <w:t xml:space="preserve"> film</w:t>
            </w:r>
            <w:r>
              <w:t xml:space="preserve"> relativ</w:t>
            </w:r>
            <w:r>
              <w:t>o</w:t>
            </w:r>
            <w:r>
              <w:t xml:space="preserve"> ad essa.</w:t>
            </w:r>
          </w:p>
        </w:tc>
      </w:tr>
    </w:tbl>
    <w:p w14:paraId="1B6CB6CD" w14:textId="459624E7" w:rsidR="00EB4C37" w:rsidRDefault="00EB4C37">
      <w:pPr>
        <w:rPr>
          <w:lang w:val="it-I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EB4C37" w14:paraId="68FE1920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71ADC" w14:textId="48E44CA2" w:rsidR="00EB4C37" w:rsidRDefault="00EB4C37" w:rsidP="00D14A58">
            <w:pPr>
              <w:pStyle w:val="Stiletabella2"/>
            </w:pPr>
            <w:r>
              <w:t>REQ</w:t>
            </w:r>
            <w:r w:rsidR="00C9453D">
              <w:t>8</w:t>
            </w:r>
          </w:p>
        </w:tc>
      </w:tr>
      <w:tr w:rsidR="00EB4C37" w:rsidRPr="00E84775" w14:paraId="312FA309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6CB18" w14:textId="77777777" w:rsidR="00EB4C37" w:rsidRDefault="00EB4C37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A5C31" w14:textId="77777777" w:rsidR="00EB4C37" w:rsidRDefault="00EB4C37" w:rsidP="00D14A58">
            <w:pPr>
              <w:pStyle w:val="Stiletabella2"/>
            </w:pPr>
            <w:r>
              <w:t>Modifica dei dati di registrazione</w:t>
            </w:r>
          </w:p>
        </w:tc>
      </w:tr>
      <w:tr w:rsidR="00EB4C37" w:rsidRPr="00E84775" w14:paraId="345D9028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64F1" w14:textId="77777777" w:rsidR="00EB4C37" w:rsidRDefault="00EB4C37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2EC4" w14:textId="77777777" w:rsidR="00EB4C37" w:rsidRDefault="00EB4C37" w:rsidP="00D14A58">
            <w:pPr>
              <w:pStyle w:val="Stiletabella2"/>
              <w:rPr>
                <w:rFonts w:ascii="Times New Roman" w:hAnsi="Times New Roman" w:cs="Times New Roman"/>
                <w:color w:val="auto"/>
                <w:lang/>
              </w:rPr>
            </w:pPr>
            <w:r>
              <w:t>Ciascun utente autenticato potrà visualizzare e modificare tutti i dati inseriti in fase di registrazione.</w:t>
            </w:r>
          </w:p>
          <w:p w14:paraId="0AE5FE68" w14:textId="77777777" w:rsidR="00EB4C37" w:rsidRDefault="00EB4C37" w:rsidP="00D14A58">
            <w:pPr>
              <w:pStyle w:val="Stiletabella2"/>
            </w:pPr>
            <w:r>
              <w:t xml:space="preserve">Sarà necessario validare ogni campo richiesto e l’esito </w:t>
            </w:r>
            <w:proofErr w:type="gramStart"/>
            <w:r>
              <w:t>della modificato</w:t>
            </w:r>
            <w:proofErr w:type="gramEnd"/>
            <w:r>
              <w:t xml:space="preserve"> sarà comunicato all’utente</w:t>
            </w:r>
          </w:p>
        </w:tc>
      </w:tr>
      <w:tr w:rsidR="00EB4C37" w:rsidRPr="00E84775" w14:paraId="46E65A53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70271A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98B861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179EA78C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23EA03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D52FFD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  <w:tr w:rsidR="00EB4C37" w:rsidRPr="00E84775" w14:paraId="46800D9B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8E66E6" w14:textId="77777777" w:rsidR="00EB4C37" w:rsidRPr="00E84775" w:rsidRDefault="00EB4C37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E5282" w14:textId="77777777" w:rsidR="00EB4C37" w:rsidRPr="00E84775" w:rsidRDefault="00EB4C37" w:rsidP="00D14A58">
            <w:pPr>
              <w:rPr>
                <w:lang w:val="it-IT"/>
              </w:rPr>
            </w:pPr>
          </w:p>
        </w:tc>
      </w:tr>
    </w:tbl>
    <w:p w14:paraId="3996DEFB" w14:textId="77777777" w:rsidR="00EB4C37" w:rsidRDefault="00EB4C37" w:rsidP="00EB4C37">
      <w:pPr>
        <w:pStyle w:val="Corpo"/>
      </w:pPr>
    </w:p>
    <w:p w14:paraId="1EDD8581" w14:textId="77777777" w:rsidR="00BD2D4A" w:rsidRDefault="00BD2D4A" w:rsidP="00BD2D4A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BD2D4A" w14:paraId="3C556A63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6F4B" w14:textId="76AB595D" w:rsidR="00BD2D4A" w:rsidRDefault="00BD2D4A" w:rsidP="00D14A58">
            <w:pPr>
              <w:pStyle w:val="Stiletabella2"/>
            </w:pPr>
            <w:r>
              <w:t>REQ</w:t>
            </w:r>
            <w:r w:rsidR="00C9453D">
              <w:t>9</w:t>
            </w:r>
          </w:p>
        </w:tc>
      </w:tr>
      <w:tr w:rsidR="00BD2D4A" w:rsidRPr="00E84775" w14:paraId="440CBED7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1F26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BDB7" w14:textId="77777777" w:rsidR="00BD2D4A" w:rsidRDefault="00BD2D4A" w:rsidP="00D14A58">
            <w:pPr>
              <w:pStyle w:val="Stiletabella2"/>
            </w:pPr>
            <w:r>
              <w:t>Recupero delle credenziali di accesso</w:t>
            </w:r>
          </w:p>
        </w:tc>
      </w:tr>
      <w:tr w:rsidR="00BD2D4A" w:rsidRPr="00E84775" w14:paraId="081D4504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2223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5EFF" w14:textId="77777777" w:rsidR="00BD2D4A" w:rsidRDefault="00BD2D4A" w:rsidP="00D14A58">
            <w:pPr>
              <w:pStyle w:val="Stiletabella2"/>
            </w:pPr>
            <w:r>
              <w:t>L’applicativo deve offrire, ad un utente, la possibilità di poter recuperare la password di accesso attraverso una procedura guidata</w:t>
            </w:r>
          </w:p>
        </w:tc>
      </w:tr>
      <w:tr w:rsidR="00BD2D4A" w:rsidRPr="00E84775" w14:paraId="6FB16351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ED5EE7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EA373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7E0EF7FE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3C13E3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D3AFE0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4B20E605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CD764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EFE494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48252901" w14:textId="77777777" w:rsidR="00BD2D4A" w:rsidRDefault="00BD2D4A" w:rsidP="00BD2D4A">
      <w:pPr>
        <w:pStyle w:val="Corpo"/>
      </w:pPr>
    </w:p>
    <w:p w14:paraId="2C128D42" w14:textId="50737767" w:rsidR="00EB4C37" w:rsidRDefault="00EB4C37">
      <w:pPr>
        <w:rPr>
          <w:lang w:val="it-IT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BD2D4A" w14:paraId="5D1AC297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9AE2" w14:textId="2B1D6E55" w:rsidR="00BD2D4A" w:rsidRDefault="00BD2D4A" w:rsidP="00D14A58">
            <w:pPr>
              <w:pStyle w:val="Stiletabella2"/>
            </w:pPr>
            <w:r>
              <w:lastRenderedPageBreak/>
              <w:t>REQ</w:t>
            </w:r>
            <w:r w:rsidR="00C9453D">
              <w:t>10</w:t>
            </w:r>
          </w:p>
        </w:tc>
      </w:tr>
      <w:tr w:rsidR="00BD2D4A" w:rsidRPr="00E84775" w14:paraId="172CE805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09AC" w14:textId="77777777" w:rsidR="00BD2D4A" w:rsidRDefault="00BD2D4A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FE20" w14:textId="77777777" w:rsidR="00BD2D4A" w:rsidRDefault="00BD2D4A" w:rsidP="00D14A58">
            <w:pPr>
              <w:pStyle w:val="Stiletabella2"/>
            </w:pPr>
            <w:r>
              <w:t>Accesso all’applicativo Back-Office per gli amministratori</w:t>
            </w:r>
          </w:p>
        </w:tc>
      </w:tr>
      <w:tr w:rsidR="00BD2D4A" w:rsidRPr="00E84775" w14:paraId="4036B8E0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CBDA" w14:textId="77777777" w:rsidR="00BD2D4A" w:rsidRDefault="00BD2D4A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4156" w14:textId="77777777" w:rsidR="00BD2D4A" w:rsidRDefault="00BD2D4A" w:rsidP="00D14A58">
            <w:pPr>
              <w:pStyle w:val="Stiletabella2"/>
              <w:rPr>
                <w:rFonts w:ascii="Times New Roman" w:hAnsi="Times New Roman" w:cs="Times New Roman"/>
                <w:color w:val="auto"/>
                <w:lang/>
              </w:rPr>
            </w:pPr>
            <w:r>
              <w:t>L’utente riconosciuto come amministratore deve poter accedere al Beck-Office del software.</w:t>
            </w:r>
          </w:p>
          <w:p w14:paraId="71616398" w14:textId="77777777" w:rsidR="00BD2D4A" w:rsidRDefault="00BD2D4A" w:rsidP="00D14A58">
            <w:pPr>
              <w:pStyle w:val="Stiletabella2"/>
            </w:pPr>
            <w:r>
              <w:t>L’utente amministratore deve quindi seguire una procedura di accesso a cui non sarà data alcuna possibilità di recupero credenziali né di registrazione</w:t>
            </w:r>
          </w:p>
        </w:tc>
      </w:tr>
      <w:tr w:rsidR="00BD2D4A" w:rsidRPr="00E84775" w14:paraId="593E8E98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5F508E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A20FA1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0CAC822A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F147D7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DEF26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  <w:tr w:rsidR="00BD2D4A" w:rsidRPr="00E84775" w14:paraId="070DE6D4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0A3463" w14:textId="77777777" w:rsidR="00BD2D4A" w:rsidRPr="00E84775" w:rsidRDefault="00BD2D4A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889D79" w14:textId="77777777" w:rsidR="00BD2D4A" w:rsidRPr="00E84775" w:rsidRDefault="00BD2D4A" w:rsidP="00D14A58">
            <w:pPr>
              <w:rPr>
                <w:lang w:val="it-IT"/>
              </w:rPr>
            </w:pPr>
          </w:p>
        </w:tc>
      </w:tr>
    </w:tbl>
    <w:p w14:paraId="3B5D0B83" w14:textId="77777777" w:rsidR="00BD2D4A" w:rsidRDefault="00BD2D4A" w:rsidP="00BD2D4A">
      <w:pPr>
        <w:pStyle w:val="Corpo"/>
      </w:pPr>
    </w:p>
    <w:p w14:paraId="5F6AF4F6" w14:textId="77777777" w:rsidR="00C9453D" w:rsidRDefault="00C9453D" w:rsidP="00C9453D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C9453D" w14:paraId="4EEC7E11" w14:textId="77777777" w:rsidTr="00C9453D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7941" w14:textId="5196A172" w:rsidR="00C9453D" w:rsidRDefault="00C9453D" w:rsidP="00D14A58">
            <w:pPr>
              <w:pStyle w:val="Stiletabella2"/>
            </w:pPr>
            <w:r>
              <w:t>REQ</w:t>
            </w:r>
            <w:r>
              <w:t>11</w:t>
            </w:r>
          </w:p>
        </w:tc>
      </w:tr>
      <w:tr w:rsidR="00C9453D" w:rsidRPr="00E84775" w14:paraId="68E672EF" w14:textId="77777777" w:rsidTr="00C9453D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28A4" w14:textId="77777777" w:rsidR="00C9453D" w:rsidRDefault="00C9453D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0CF2" w14:textId="287CC465" w:rsidR="00C9453D" w:rsidRDefault="00C9453D" w:rsidP="00D14A58">
            <w:pPr>
              <w:pStyle w:val="Stiletabella2"/>
            </w:pPr>
            <w:r>
              <w:t>Invio di mail promozionali agli utenti iscritti alla newsletter</w:t>
            </w:r>
          </w:p>
        </w:tc>
      </w:tr>
      <w:tr w:rsidR="00C9453D" w:rsidRPr="00E84775" w14:paraId="1E8573FA" w14:textId="77777777" w:rsidTr="00C9453D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1E8D" w14:textId="77777777" w:rsidR="00C9453D" w:rsidRDefault="00C9453D" w:rsidP="00C9453D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D016" w14:textId="1418FE49" w:rsidR="00C9453D" w:rsidRDefault="00C9453D" w:rsidP="00C9453D">
            <w:pPr>
              <w:pStyle w:val="Stiletabella2"/>
              <w:rPr>
                <w:rFonts w:ascii="Times New Roman" w:hAnsi="Times New Roman" w:cs="Times New Roman"/>
                <w:color w:val="auto"/>
                <w:lang/>
              </w:rPr>
            </w:pPr>
            <w:r>
              <w:t xml:space="preserve">L’utente riconosciuto come amministratore potrà </w:t>
            </w:r>
            <w:r>
              <w:t>visualizzare tutti gli utenti iscritti alla newsletter ed inviare ad essi delle mail promozionali.</w:t>
            </w:r>
          </w:p>
          <w:p w14:paraId="54F38D6D" w14:textId="77777777" w:rsidR="00C9453D" w:rsidRDefault="00C9453D" w:rsidP="00C9453D">
            <w:pPr>
              <w:pStyle w:val="Stiletabella2"/>
            </w:pPr>
          </w:p>
        </w:tc>
      </w:tr>
      <w:tr w:rsidR="00C9453D" w:rsidRPr="00E84775" w14:paraId="78980503" w14:textId="77777777" w:rsidTr="00C9453D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BF0E73" w14:textId="77777777" w:rsidR="00C9453D" w:rsidRPr="00E84775" w:rsidRDefault="00C9453D" w:rsidP="00C9453D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99EFF9" w14:textId="77777777" w:rsidR="00C9453D" w:rsidRPr="00E84775" w:rsidRDefault="00C9453D" w:rsidP="00C9453D">
            <w:pPr>
              <w:rPr>
                <w:lang w:val="it-IT"/>
              </w:rPr>
            </w:pPr>
          </w:p>
        </w:tc>
      </w:tr>
      <w:tr w:rsidR="00C9453D" w:rsidRPr="00E84775" w14:paraId="007BDC10" w14:textId="77777777" w:rsidTr="00C9453D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53C6C" w14:textId="77777777" w:rsidR="00C9453D" w:rsidRPr="00E84775" w:rsidRDefault="00C9453D" w:rsidP="00C9453D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BF0A6" w14:textId="77777777" w:rsidR="00C9453D" w:rsidRPr="00E84775" w:rsidRDefault="00C9453D" w:rsidP="00C9453D">
            <w:pPr>
              <w:rPr>
                <w:lang w:val="it-IT"/>
              </w:rPr>
            </w:pPr>
          </w:p>
        </w:tc>
      </w:tr>
      <w:tr w:rsidR="00C9453D" w:rsidRPr="00E84775" w14:paraId="73F9DBB4" w14:textId="77777777" w:rsidTr="00C9453D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B5F76E" w14:textId="77777777" w:rsidR="00C9453D" w:rsidRPr="00E84775" w:rsidRDefault="00C9453D" w:rsidP="00C9453D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1F17C" w14:textId="77777777" w:rsidR="00C9453D" w:rsidRPr="00E84775" w:rsidRDefault="00C9453D" w:rsidP="00C9453D">
            <w:pPr>
              <w:rPr>
                <w:lang w:val="it-IT"/>
              </w:rPr>
            </w:pPr>
          </w:p>
        </w:tc>
      </w:tr>
    </w:tbl>
    <w:p w14:paraId="71B4D791" w14:textId="7B758A8C" w:rsidR="00BD2D4A" w:rsidRDefault="00BD2D4A">
      <w:pPr>
        <w:rPr>
          <w:lang w:val="it-IT"/>
        </w:rPr>
      </w:pPr>
    </w:p>
    <w:p w14:paraId="20ABF5DB" w14:textId="77777777" w:rsidR="00C9453D" w:rsidRDefault="00C9453D" w:rsidP="00C9453D">
      <w:pPr>
        <w:pStyle w:val="Corpo"/>
      </w:pPr>
    </w:p>
    <w:p w14:paraId="000396D3" w14:textId="77777777" w:rsidR="00C9453D" w:rsidRDefault="00C9453D" w:rsidP="00C9453D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C9453D" w14:paraId="1DE11674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DBBF9" w14:textId="77777777" w:rsidR="00C9453D" w:rsidRDefault="00C9453D" w:rsidP="00D14A58">
            <w:pPr>
              <w:pStyle w:val="Stiletabella2"/>
            </w:pPr>
            <w:r>
              <w:t>REQNF01</w:t>
            </w:r>
          </w:p>
        </w:tc>
      </w:tr>
      <w:tr w:rsidR="00C9453D" w:rsidRPr="00E84775" w14:paraId="2D65832C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71D05" w14:textId="77777777" w:rsidR="00C9453D" w:rsidRDefault="00C9453D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125D6" w14:textId="77777777" w:rsidR="00C9453D" w:rsidRDefault="00C9453D" w:rsidP="00D14A58">
            <w:pPr>
              <w:pStyle w:val="Stiletabella2"/>
            </w:pPr>
            <w:r>
              <w:t>Navigazione dell’applicativo da qualsiasi dispositivo</w:t>
            </w:r>
          </w:p>
        </w:tc>
      </w:tr>
      <w:tr w:rsidR="00C9453D" w:rsidRPr="00E84775" w14:paraId="299EBAC8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5EF59" w14:textId="77777777" w:rsidR="00C9453D" w:rsidRDefault="00C9453D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044C" w14:textId="77777777" w:rsidR="00C9453D" w:rsidRDefault="00C9453D" w:rsidP="00D14A58">
            <w:pPr>
              <w:pStyle w:val="Stiletabella2"/>
              <w:rPr>
                <w:rFonts w:ascii="Times New Roman" w:hAnsi="Times New Roman" w:cs="Times New Roman"/>
                <w:color w:val="auto"/>
                <w:lang/>
              </w:rPr>
            </w:pPr>
            <w:r>
              <w:t>L’applicativo deve offrire la possibilità di poter accedere all’applicativo stesso da più dispositivi di forma e dimensioni diverse (pc, smartphone, tablet ecc.), quindi deve essere responsive</w:t>
            </w:r>
          </w:p>
          <w:p w14:paraId="335D9EB8" w14:textId="77777777" w:rsidR="00C9453D" w:rsidRDefault="00C9453D" w:rsidP="00D14A58">
            <w:pPr>
              <w:pStyle w:val="Stiletabella2"/>
            </w:pPr>
          </w:p>
        </w:tc>
      </w:tr>
      <w:tr w:rsidR="00C9453D" w:rsidRPr="00E84775" w14:paraId="79052055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705E80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63827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E84775" w14:paraId="3FDCA3D3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659EF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A505CE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E84775" w14:paraId="75AB6ABE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5B663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B2BA8C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</w:tbl>
    <w:p w14:paraId="4C2AEBB7" w14:textId="77777777" w:rsidR="00C9453D" w:rsidRDefault="00C9453D" w:rsidP="00C9453D">
      <w:pPr>
        <w:pStyle w:val="Corpo"/>
      </w:pPr>
    </w:p>
    <w:p w14:paraId="25A1AC84" w14:textId="77777777" w:rsidR="00C9453D" w:rsidRDefault="00C9453D" w:rsidP="00C9453D">
      <w:pPr>
        <w:pStyle w:val="Corpo"/>
      </w:pPr>
    </w:p>
    <w:p w14:paraId="7E6FF30C" w14:textId="77777777" w:rsidR="00C9453D" w:rsidRDefault="00C9453D" w:rsidP="00C9453D">
      <w:pPr>
        <w:pStyle w:val="Corpo"/>
      </w:pPr>
    </w:p>
    <w:p w14:paraId="27CC05B4" w14:textId="77777777" w:rsidR="00C9453D" w:rsidRDefault="00C9453D" w:rsidP="00C9453D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7223"/>
      </w:tblGrid>
      <w:tr w:rsidR="00C9453D" w14:paraId="771472E7" w14:textId="77777777" w:rsidTr="00D14A58">
        <w:trPr>
          <w:cantSplit/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850F" w14:textId="77777777" w:rsidR="00C9453D" w:rsidRDefault="00C9453D" w:rsidP="00D14A58">
            <w:pPr>
              <w:pStyle w:val="Stiletabella2"/>
            </w:pPr>
            <w:r>
              <w:t>REQNF02</w:t>
            </w:r>
          </w:p>
        </w:tc>
      </w:tr>
      <w:tr w:rsidR="00C9453D" w:rsidRPr="00E84775" w14:paraId="2AE6063C" w14:textId="77777777" w:rsidTr="00D14A5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FBAE" w14:textId="77777777" w:rsidR="00C9453D" w:rsidRDefault="00C9453D" w:rsidP="00D14A58">
            <w:pPr>
              <w:pStyle w:val="Stiletabella2"/>
            </w:pPr>
            <w:r>
              <w:t>Nome</w:t>
            </w:r>
          </w:p>
        </w:tc>
        <w:tc>
          <w:tcPr>
            <w:tcW w:w="7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347A" w14:textId="77777777" w:rsidR="00C9453D" w:rsidRDefault="00C9453D" w:rsidP="00D14A58">
            <w:pPr>
              <w:pStyle w:val="Stiletabella2"/>
            </w:pPr>
            <w:r>
              <w:t>Consentire una navigazione agevole ed user-</w:t>
            </w:r>
            <w:proofErr w:type="spellStart"/>
            <w:r>
              <w:t>friendly</w:t>
            </w:r>
            <w:proofErr w:type="spellEnd"/>
            <w:r>
              <w:t xml:space="preserve"> per l’intero sistema</w:t>
            </w:r>
          </w:p>
        </w:tc>
      </w:tr>
      <w:tr w:rsidR="00C9453D" w:rsidRPr="00E84775" w14:paraId="621A07DE" w14:textId="77777777" w:rsidTr="00D14A5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A0470" w14:textId="77777777" w:rsidR="00C9453D" w:rsidRDefault="00C9453D" w:rsidP="00D14A58">
            <w:pPr>
              <w:pStyle w:val="Stiletabella2"/>
            </w:pPr>
            <w:r>
              <w:t>Descrizione</w:t>
            </w:r>
          </w:p>
        </w:tc>
        <w:tc>
          <w:tcPr>
            <w:tcW w:w="72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11F5" w14:textId="77777777" w:rsidR="00C9453D" w:rsidRDefault="00C9453D" w:rsidP="00D14A58">
            <w:pPr>
              <w:pStyle w:val="Stiletabella2"/>
              <w:rPr>
                <w:rFonts w:ascii="Times New Roman" w:hAnsi="Times New Roman" w:cs="Times New Roman"/>
                <w:color w:val="auto"/>
                <w:lang/>
              </w:rPr>
            </w:pPr>
            <w:r>
              <w:t>L’utente o l’amministratore deve poter svolgere la propria attività in maniera semplice ed efficiente.</w:t>
            </w:r>
          </w:p>
          <w:p w14:paraId="6492B29A" w14:textId="6A3A40DF" w:rsidR="00C9453D" w:rsidRDefault="00C9453D" w:rsidP="00D14A58">
            <w:pPr>
              <w:pStyle w:val="Stiletabella2"/>
              <w:rPr>
                <w:rFonts w:ascii="Times New Roman" w:hAnsi="Times New Roman" w:cs="Times New Roman"/>
                <w:color w:val="auto"/>
                <w:lang/>
              </w:rPr>
            </w:pPr>
            <w:r>
              <w:t xml:space="preserve">L’utente deve poter ricercare </w:t>
            </w:r>
            <w:r>
              <w:t xml:space="preserve">i film e gli utenti </w:t>
            </w:r>
            <w:r>
              <w:t>a cui è interessa</w:t>
            </w:r>
            <w:r>
              <w:t>to</w:t>
            </w:r>
            <w:r>
              <w:t xml:space="preserve"> secondo più criteri di ricerca e deve poter ritornare alla home page o alla pagina precedente in qualsiasi momento.</w:t>
            </w:r>
          </w:p>
          <w:p w14:paraId="6ADAAC8A" w14:textId="77777777" w:rsidR="00C9453D" w:rsidRDefault="00C9453D" w:rsidP="00D14A58">
            <w:pPr>
              <w:pStyle w:val="Stiletabella2"/>
            </w:pPr>
          </w:p>
        </w:tc>
      </w:tr>
      <w:tr w:rsidR="00C9453D" w:rsidRPr="00E84775" w14:paraId="1FCB8BE6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ACB27B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47E290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E84775" w14:paraId="28920680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C2CB5F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00ED06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  <w:tr w:rsidR="00C9453D" w:rsidRPr="00E84775" w14:paraId="5C305F8F" w14:textId="77777777" w:rsidTr="00D14A58">
        <w:trPr>
          <w:cantSplit/>
          <w:trHeight w:val="45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103824" w14:textId="77777777" w:rsidR="00C9453D" w:rsidRPr="00E84775" w:rsidRDefault="00C9453D" w:rsidP="00D14A58">
            <w:pPr>
              <w:rPr>
                <w:lang w:val="it-IT"/>
              </w:rPr>
            </w:pPr>
          </w:p>
        </w:tc>
        <w:tc>
          <w:tcPr>
            <w:tcW w:w="72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46762C" w14:textId="77777777" w:rsidR="00C9453D" w:rsidRPr="00E84775" w:rsidRDefault="00C9453D" w:rsidP="00D14A58">
            <w:pPr>
              <w:rPr>
                <w:lang w:val="it-IT"/>
              </w:rPr>
            </w:pPr>
          </w:p>
        </w:tc>
      </w:tr>
    </w:tbl>
    <w:p w14:paraId="46CEC82A" w14:textId="77777777" w:rsidR="00C9453D" w:rsidRDefault="00C9453D" w:rsidP="00C9453D">
      <w:pPr>
        <w:pStyle w:val="Corpo"/>
        <w:rPr>
          <w:rFonts w:ascii="Times New Roman" w:hAnsi="Times New Roman" w:cs="Times New Roman"/>
          <w:color w:val="auto"/>
          <w:sz w:val="20"/>
          <w:szCs w:val="20"/>
          <w:lang/>
        </w:rPr>
      </w:pPr>
    </w:p>
    <w:p w14:paraId="67512647" w14:textId="77777777" w:rsidR="00C9453D" w:rsidRPr="00C9453D" w:rsidRDefault="00C9453D">
      <w:pPr>
        <w:rPr>
          <w:lang/>
        </w:rPr>
      </w:pPr>
    </w:p>
    <w:sectPr w:rsidR="00C9453D" w:rsidRPr="00C94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894EE872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abstractNum w:abstractNumId="1" w15:restartNumberingAfterBreak="0">
    <w:nsid w:val="00000001"/>
    <w:multiLevelType w:val="hybridMultilevel"/>
    <w:tmpl w:val="894EE873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abstractNum w:abstractNumId="2" w15:restartNumberingAfterBreak="0">
    <w:nsid w:val="00000002"/>
    <w:multiLevelType w:val="hybridMultilevel"/>
    <w:tmpl w:val="894EE874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abstractNum w:abstractNumId="3" w15:restartNumberingAfterBreak="0">
    <w:nsid w:val="00000003"/>
    <w:multiLevelType w:val="hybridMultilevel"/>
    <w:tmpl w:val="894EE875"/>
    <w:lvl w:ilvl="0" w:tplc="FFFFFFFF">
      <w:start w:val="1"/>
      <w:numFmt w:val="bullet"/>
      <w:lvlText w:val="•"/>
      <w:lvlJc w:val="left"/>
      <w:pPr>
        <w:tabs>
          <w:tab w:val="num" w:pos="218"/>
        </w:tabs>
        <w:ind w:left="2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458"/>
        </w:tabs>
        <w:ind w:left="4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698"/>
        </w:tabs>
        <w:ind w:left="6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938"/>
        </w:tabs>
        <w:ind w:left="9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1178"/>
        </w:tabs>
        <w:ind w:left="117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1418"/>
        </w:tabs>
        <w:ind w:left="141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1658"/>
        </w:tabs>
        <w:ind w:left="165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1898"/>
        </w:tabs>
        <w:ind w:left="189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2138"/>
        </w:tabs>
        <w:ind w:left="2138" w:hanging="21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  <w:em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B9"/>
    <w:rsid w:val="000B65B9"/>
    <w:rsid w:val="00B811B7"/>
    <w:rsid w:val="00BD2D4A"/>
    <w:rsid w:val="00C9453D"/>
    <w:rsid w:val="00EB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6184"/>
  <w15:chartTrackingRefBased/>
  <w15:docId w15:val="{6D489461-358A-49C5-844D-4A398CB9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tabella2">
    <w:name w:val="Stile tabella 2"/>
    <w:rsid w:val="000B65B9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paragraph" w:customStyle="1" w:styleId="Corpo">
    <w:name w:val="Corpo"/>
    <w:autoRedefine/>
    <w:rsid w:val="00EB4C3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1</cp:revision>
  <dcterms:created xsi:type="dcterms:W3CDTF">2020-11-24T16:48:00Z</dcterms:created>
  <dcterms:modified xsi:type="dcterms:W3CDTF">2020-11-24T17:29:00Z</dcterms:modified>
</cp:coreProperties>
</file>